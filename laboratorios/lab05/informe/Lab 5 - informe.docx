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4A6F4170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2566AD">
        <w:rPr>
          <w:rFonts w:ascii="Arial" w:hAnsi="Arial" w:cs="Arial"/>
          <w:b/>
          <w:color w:val="000064"/>
          <w:sz w:val="40"/>
          <w:szCs w:val="32"/>
        </w:rPr>
        <w:t>5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96D44">
        <w:rPr>
          <w:rFonts w:ascii="Arial" w:hAnsi="Arial" w:cs="Arial"/>
          <w:b/>
          <w:color w:val="000064"/>
          <w:sz w:val="40"/>
          <w:szCs w:val="32"/>
        </w:rPr>
        <w:t>Escribir el tema del laboratorio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78AAB0A8" w:rsidR="006F47C4" w:rsidRPr="006F47C4" w:rsidRDefault="004D48AD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Simón Cárdenas Villada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2457D678" w:rsidR="006F47C4" w:rsidRPr="006F47C4" w:rsidRDefault="004D48AD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scardenasv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5E3A1FFF" w:rsidR="006F47C4" w:rsidRPr="006F47C4" w:rsidRDefault="004D48AD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Juan Pablo Yepes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5D08C7AF" w:rsidR="006F47C4" w:rsidRPr="006F47C4" w:rsidRDefault="004D48AD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jpyepesg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37431C79" w14:textId="7728C1D4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  <w:r w:rsidR="00716583">
        <w:rPr>
          <w:b/>
          <w:bCs/>
          <w:color w:val="002060"/>
          <w:sz w:val="22"/>
          <w:szCs w:val="22"/>
        </w:rPr>
        <w:t xml:space="preserve"> </w:t>
      </w:r>
      <w:r w:rsidR="00716583" w:rsidRPr="00716583">
        <w:rPr>
          <w:sz w:val="22"/>
          <w:szCs w:val="22"/>
        </w:rPr>
        <w:t>O(n^2)</w:t>
      </w:r>
    </w:p>
    <w:p w14:paraId="10EE1DB6" w14:textId="04786FB3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  <w:r w:rsidR="00716583">
        <w:rPr>
          <w:b/>
          <w:bCs/>
          <w:color w:val="002060"/>
          <w:sz w:val="22"/>
          <w:szCs w:val="22"/>
        </w:rPr>
        <w:t xml:space="preserve"> </w:t>
      </w:r>
      <w:r w:rsidR="00716583" w:rsidRPr="00716583">
        <w:rPr>
          <w:sz w:val="22"/>
          <w:szCs w:val="22"/>
        </w:rPr>
        <w:t>n es la cantidad de vértices del grafo</w:t>
      </w:r>
      <w:r w:rsidR="00716583">
        <w:rPr>
          <w:sz w:val="22"/>
          <w:szCs w:val="22"/>
        </w:rPr>
        <w:t>.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2C34D30A" w14:textId="6827E4B7" w:rsidR="004D48AD" w:rsidRPr="004D48AD" w:rsidRDefault="004D48AD" w:rsidP="004D48AD">
      <w:pPr>
        <w:pStyle w:val="Prrafodelista"/>
        <w:numPr>
          <w:ilvl w:val="1"/>
          <w:numId w:val="21"/>
        </w:numPr>
        <w:jc w:val="both"/>
        <w:rPr>
          <w:sz w:val="22"/>
          <w:szCs w:val="22"/>
        </w:rPr>
      </w:pPr>
      <w:r w:rsidRPr="004D48AD">
        <w:rPr>
          <w:sz w:val="22"/>
          <w:szCs w:val="22"/>
        </w:rPr>
        <w:t xml:space="preserve">1 </w:t>
      </w:r>
      <w:r>
        <w:rPr>
          <w:sz w:val="22"/>
          <w:szCs w:val="22"/>
        </w:rPr>
        <w:t>→</w:t>
      </w:r>
      <w:r w:rsidRPr="004D48AD">
        <w:rPr>
          <w:sz w:val="22"/>
          <w:szCs w:val="22"/>
        </w:rPr>
        <w:t xml:space="preserve"> </w:t>
      </w:r>
      <w:r>
        <w:rPr>
          <w:sz w:val="22"/>
          <w:szCs w:val="22"/>
        </w:rPr>
        <w:t>[</w:t>
      </w:r>
      <w:r w:rsidRPr="004D48AD">
        <w:rPr>
          <w:sz w:val="22"/>
          <w:szCs w:val="22"/>
        </w:rPr>
        <w:t>0,5,2</w:t>
      </w:r>
      <w:r>
        <w:rPr>
          <w:sz w:val="22"/>
          <w:szCs w:val="22"/>
        </w:rPr>
        <w:t>]</w:t>
      </w:r>
    </w:p>
    <w:p w14:paraId="0190EA13" w14:textId="4CAA2C18" w:rsidR="004D48AD" w:rsidRPr="004D48AD" w:rsidRDefault="004D48AD" w:rsidP="004D48AD">
      <w:pPr>
        <w:pStyle w:val="Prrafodelista"/>
        <w:jc w:val="both"/>
        <w:rPr>
          <w:sz w:val="22"/>
          <w:szCs w:val="22"/>
        </w:rPr>
      </w:pPr>
      <w:r w:rsidRPr="004D48AD">
        <w:rPr>
          <w:sz w:val="22"/>
          <w:szCs w:val="22"/>
        </w:rPr>
        <w:t>2</w:t>
      </w:r>
      <w:r>
        <w:rPr>
          <w:sz w:val="22"/>
          <w:szCs w:val="22"/>
        </w:rPr>
        <w:t xml:space="preserve"> → [</w:t>
      </w:r>
      <w:r w:rsidRPr="004D48AD">
        <w:rPr>
          <w:sz w:val="22"/>
          <w:szCs w:val="22"/>
        </w:rPr>
        <w:t>1,4,6</w:t>
      </w:r>
      <w:r>
        <w:rPr>
          <w:sz w:val="22"/>
          <w:szCs w:val="22"/>
        </w:rPr>
        <w:t>]</w:t>
      </w:r>
    </w:p>
    <w:p w14:paraId="2F707A4C" w14:textId="0AB2A385" w:rsidR="004D48AD" w:rsidRPr="004D48AD" w:rsidRDefault="004D48AD" w:rsidP="004D48AD">
      <w:pPr>
        <w:pStyle w:val="Prrafodelista"/>
        <w:jc w:val="both"/>
        <w:rPr>
          <w:sz w:val="22"/>
          <w:szCs w:val="22"/>
        </w:rPr>
      </w:pPr>
      <w:r w:rsidRPr="004D48AD">
        <w:rPr>
          <w:sz w:val="22"/>
          <w:szCs w:val="22"/>
        </w:rPr>
        <w:t>3</w:t>
      </w:r>
      <w:r>
        <w:rPr>
          <w:sz w:val="22"/>
          <w:szCs w:val="22"/>
        </w:rPr>
        <w:t xml:space="preserve"> → [</w:t>
      </w:r>
      <w:r w:rsidRPr="004D48AD">
        <w:rPr>
          <w:sz w:val="22"/>
          <w:szCs w:val="22"/>
        </w:rPr>
        <w:t>7</w:t>
      </w:r>
      <w:r>
        <w:rPr>
          <w:sz w:val="22"/>
          <w:szCs w:val="22"/>
        </w:rPr>
        <w:t>]</w:t>
      </w:r>
    </w:p>
    <w:p w14:paraId="09109393" w14:textId="3339F8C8" w:rsidR="004D48AD" w:rsidRPr="004D48AD" w:rsidRDefault="004D48AD" w:rsidP="004D48AD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4D48AD">
        <w:rPr>
          <w:sz w:val="22"/>
          <w:szCs w:val="22"/>
        </w:rPr>
        <w:t>4</w:t>
      </w:r>
      <w:r>
        <w:rPr>
          <w:sz w:val="22"/>
          <w:szCs w:val="22"/>
        </w:rPr>
        <w:t xml:space="preserve"> → [</w:t>
      </w:r>
      <w:r w:rsidRPr="004D48AD">
        <w:rPr>
          <w:sz w:val="22"/>
          <w:szCs w:val="22"/>
        </w:rPr>
        <w:t>2</w:t>
      </w:r>
      <w:r>
        <w:rPr>
          <w:sz w:val="22"/>
          <w:szCs w:val="22"/>
        </w:rPr>
        <w:t>]</w:t>
      </w:r>
    </w:p>
    <w:p w14:paraId="5BFA24D6" w14:textId="566458C5" w:rsidR="004D48AD" w:rsidRPr="004D48AD" w:rsidRDefault="004D48AD" w:rsidP="004D48AD">
      <w:pPr>
        <w:pStyle w:val="Prrafodelista"/>
        <w:jc w:val="both"/>
        <w:rPr>
          <w:sz w:val="22"/>
          <w:szCs w:val="22"/>
        </w:rPr>
      </w:pPr>
      <w:r w:rsidRPr="004D48AD">
        <w:rPr>
          <w:sz w:val="22"/>
          <w:szCs w:val="22"/>
        </w:rPr>
        <w:t>5</w:t>
      </w:r>
      <w:r>
        <w:rPr>
          <w:sz w:val="22"/>
          <w:szCs w:val="22"/>
        </w:rPr>
        <w:t xml:space="preserve"> → []</w:t>
      </w:r>
    </w:p>
    <w:p w14:paraId="2664114E" w14:textId="1D4BCE4E" w:rsidR="004D48AD" w:rsidRPr="004D48AD" w:rsidRDefault="004D48AD" w:rsidP="004D48AD">
      <w:pPr>
        <w:pStyle w:val="Prrafodelista"/>
        <w:jc w:val="both"/>
        <w:rPr>
          <w:sz w:val="22"/>
          <w:szCs w:val="22"/>
        </w:rPr>
      </w:pPr>
      <w:r w:rsidRPr="004D48AD">
        <w:rPr>
          <w:sz w:val="22"/>
          <w:szCs w:val="22"/>
        </w:rPr>
        <w:t>6</w:t>
      </w:r>
      <w:r>
        <w:rPr>
          <w:sz w:val="22"/>
          <w:szCs w:val="22"/>
        </w:rPr>
        <w:t xml:space="preserve"> → [</w:t>
      </w:r>
      <w:r w:rsidRPr="004D48AD">
        <w:rPr>
          <w:sz w:val="22"/>
          <w:szCs w:val="22"/>
        </w:rPr>
        <w:t>2</w:t>
      </w:r>
      <w:r>
        <w:rPr>
          <w:sz w:val="22"/>
          <w:szCs w:val="22"/>
        </w:rPr>
        <w:t>]</w:t>
      </w:r>
    </w:p>
    <w:p w14:paraId="47EF489D" w14:textId="7FA775EF" w:rsidR="006F47C4" w:rsidRPr="001321F7" w:rsidRDefault="004D48AD" w:rsidP="004D48AD">
      <w:pPr>
        <w:pStyle w:val="Prrafodelista"/>
        <w:jc w:val="both"/>
        <w:rPr>
          <w:sz w:val="22"/>
          <w:szCs w:val="22"/>
        </w:rPr>
      </w:pPr>
      <w:r w:rsidRPr="004D48AD">
        <w:rPr>
          <w:sz w:val="22"/>
          <w:szCs w:val="22"/>
        </w:rPr>
        <w:t>7</w:t>
      </w:r>
      <w:r>
        <w:rPr>
          <w:sz w:val="22"/>
          <w:szCs w:val="22"/>
        </w:rPr>
        <w:t xml:space="preserve"> → []</w:t>
      </w:r>
    </w:p>
    <w:p w14:paraId="1C662F52" w14:textId="6D68C3B5" w:rsidR="001D71E4" w:rsidRPr="004D48AD" w:rsidRDefault="004D48AD" w:rsidP="004D48AD">
      <w:pPr>
        <w:pStyle w:val="Prrafodelista"/>
        <w:numPr>
          <w:ilvl w:val="1"/>
          <w:numId w:val="21"/>
        </w:numPr>
        <w:jc w:val="both"/>
        <w:rPr>
          <w:sz w:val="22"/>
          <w:szCs w:val="22"/>
        </w:rPr>
      </w:pPr>
      <w:r w:rsidRPr="004D48AD">
        <w:rPr>
          <w:i/>
          <w:sz w:val="22"/>
          <w:szCs w:val="22"/>
        </w:rPr>
        <w:t>b) O(n^2)</w:t>
      </w:r>
    </w:p>
    <w:p w14:paraId="2D06C562" w14:textId="02BB210C" w:rsidR="006F47C4" w:rsidRDefault="001D71E4" w:rsidP="003F4C22">
      <w:pPr>
        <w:ind w:left="360"/>
        <w:jc w:val="both"/>
        <w:rPr>
          <w:bCs/>
          <w:iCs/>
          <w:sz w:val="22"/>
          <w:szCs w:val="22"/>
        </w:rPr>
      </w:pPr>
      <w:r w:rsidRPr="001D71E4">
        <w:rPr>
          <w:b/>
          <w:i/>
          <w:color w:val="002060"/>
          <w:sz w:val="22"/>
          <w:szCs w:val="22"/>
        </w:rPr>
        <w:t>4.4.1</w:t>
      </w:r>
      <w:r>
        <w:rPr>
          <w:b/>
          <w:i/>
          <w:color w:val="002060"/>
          <w:sz w:val="22"/>
          <w:szCs w:val="22"/>
        </w:rPr>
        <w:t xml:space="preserve"> </w:t>
      </w:r>
      <w:proofErr w:type="spellStart"/>
      <w:r w:rsidRPr="001D71E4">
        <w:rPr>
          <w:b/>
          <w:iCs/>
          <w:sz w:val="22"/>
          <w:szCs w:val="22"/>
        </w:rPr>
        <w:t>ii</w:t>
      </w:r>
      <w:proofErr w:type="spellEnd"/>
      <w:r w:rsidRPr="001D71E4">
        <w:rPr>
          <w:b/>
          <w:iCs/>
          <w:sz w:val="22"/>
          <w:szCs w:val="22"/>
        </w:rPr>
        <w:t>)</w:t>
      </w:r>
      <w:r w:rsidRPr="001D71E4">
        <w:rPr>
          <w:bCs/>
          <w:iCs/>
          <w:sz w:val="22"/>
          <w:szCs w:val="22"/>
        </w:rPr>
        <w:t xml:space="preserve"> 1,4,5,0,2,3</w:t>
      </w:r>
    </w:p>
    <w:p w14:paraId="7EA3D14C" w14:textId="59ADA4FB" w:rsidR="001D71E4" w:rsidRPr="001D71E4" w:rsidRDefault="001D71E4" w:rsidP="001D71E4">
      <w:pPr>
        <w:ind w:left="360"/>
        <w:jc w:val="both"/>
        <w:rPr>
          <w:b/>
          <w:i/>
          <w:color w:val="002060"/>
          <w:sz w:val="22"/>
          <w:szCs w:val="22"/>
        </w:rPr>
      </w:pPr>
      <w:r w:rsidRPr="001D71E4">
        <w:rPr>
          <w:b/>
          <w:i/>
          <w:color w:val="002060"/>
          <w:sz w:val="22"/>
          <w:szCs w:val="22"/>
        </w:rPr>
        <w:t>4.4.</w:t>
      </w:r>
      <w:r>
        <w:rPr>
          <w:b/>
          <w:i/>
          <w:color w:val="002060"/>
          <w:sz w:val="22"/>
          <w:szCs w:val="22"/>
        </w:rPr>
        <w:t xml:space="preserve">2 </w:t>
      </w:r>
      <w:r w:rsidRPr="001D71E4">
        <w:rPr>
          <w:b/>
          <w:iCs/>
          <w:sz w:val="22"/>
          <w:szCs w:val="22"/>
        </w:rPr>
        <w:t>i)</w:t>
      </w:r>
      <w:r w:rsidRPr="001D71E4">
        <w:rPr>
          <w:bCs/>
          <w:iCs/>
          <w:sz w:val="22"/>
          <w:szCs w:val="22"/>
        </w:rPr>
        <w:t xml:space="preserve"> 1,4,5,0,2,3</w:t>
      </w:r>
    </w:p>
    <w:p w14:paraId="5FEF6934" w14:textId="77777777" w:rsidR="001D71E4" w:rsidRPr="001D71E4" w:rsidRDefault="001D71E4" w:rsidP="003F4C22">
      <w:pPr>
        <w:ind w:left="360"/>
        <w:jc w:val="both"/>
        <w:rPr>
          <w:b/>
          <w:i/>
          <w:color w:val="002060"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3BE87" w14:textId="77777777" w:rsidR="005C5287" w:rsidRDefault="005C5287" w:rsidP="004071A1">
      <w:r>
        <w:separator/>
      </w:r>
    </w:p>
  </w:endnote>
  <w:endnote w:type="continuationSeparator" w:id="0">
    <w:p w14:paraId="004C9B42" w14:textId="77777777" w:rsidR="005C5287" w:rsidRDefault="005C5287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B5C8F" w14:textId="77777777" w:rsidR="005C5287" w:rsidRDefault="005C5287" w:rsidP="004071A1">
      <w:r>
        <w:separator/>
      </w:r>
    </w:p>
  </w:footnote>
  <w:footnote w:type="continuationSeparator" w:id="0">
    <w:p w14:paraId="78D369BF" w14:textId="77777777" w:rsidR="005C5287" w:rsidRDefault="005C5287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921743"/>
    <w:multiLevelType w:val="multilevel"/>
    <w:tmpl w:val="4C888E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/>
        <w:color w:val="00206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i/>
        <w:color w:val="00206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i/>
        <w:color w:val="00206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i/>
        <w:color w:val="00206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i/>
        <w:color w:val="00206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i/>
        <w:color w:val="00206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i/>
        <w:color w:val="002060"/>
      </w:rPr>
    </w:lvl>
  </w:abstractNum>
  <w:abstractNum w:abstractNumId="5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9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3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13"/>
  </w:num>
  <w:num w:numId="5">
    <w:abstractNumId w:val="9"/>
  </w:num>
  <w:num w:numId="6">
    <w:abstractNumId w:val="7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6"/>
  </w:num>
  <w:num w:numId="13">
    <w:abstractNumId w:val="15"/>
  </w:num>
  <w:num w:numId="14">
    <w:abstractNumId w:val="0"/>
  </w:num>
  <w:num w:numId="15">
    <w:abstractNumId w:val="1"/>
  </w:num>
  <w:num w:numId="16">
    <w:abstractNumId w:val="2"/>
  </w:num>
  <w:num w:numId="17">
    <w:abstractNumId w:val="14"/>
  </w:num>
  <w:num w:numId="18">
    <w:abstractNumId w:val="17"/>
  </w:num>
  <w:num w:numId="19">
    <w:abstractNumId w:val="8"/>
  </w:num>
  <w:num w:numId="20">
    <w:abstractNumId w:val="1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D71E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6AD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48AD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5287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6583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453AE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582A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Juan Pablo Yepes Garcia</cp:lastModifiedBy>
  <cp:revision>3</cp:revision>
  <cp:lastPrinted>2019-01-22T00:16:00Z</cp:lastPrinted>
  <dcterms:created xsi:type="dcterms:W3CDTF">2020-11-06T03:57:00Z</dcterms:created>
  <dcterms:modified xsi:type="dcterms:W3CDTF">2020-11-07T19:38:00Z</dcterms:modified>
</cp:coreProperties>
</file>